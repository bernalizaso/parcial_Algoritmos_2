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E207B" w14:textId="77777777" w:rsidR="00900B66" w:rsidRDefault="00000000">
      <w:pPr>
        <w:rPr>
          <w:lang w:val="es-AR" w:eastAsia="es-AR"/>
        </w:rPr>
      </w:pPr>
      <w:r>
        <w:pict w14:anchorId="7A80E3F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317.75pt;margin-top:12.5pt;width:107.15pt;height:30.4pt;z-index:251657728;mso-wrap-distance-left:9.05pt;mso-wrap-distance-right:9.05pt" strokecolor="white" strokeweight="0">
            <v:fill color2="black"/>
            <v:stroke color2="black"/>
            <v:textbox inset="7.95pt,4.35pt,7.95pt,4.35pt">
              <w:txbxContent>
                <w:p w14:paraId="2F8D99F4" w14:textId="77777777" w:rsidR="00900B66" w:rsidRDefault="000631C9">
                  <w:r>
                    <w:rPr>
                      <w:b/>
                      <w:noProof/>
                      <w:sz w:val="28"/>
                      <w:szCs w:val="28"/>
                      <w:lang w:val="es-AR" w:eastAsia="es-AR"/>
                    </w:rPr>
                    <w:drawing>
                      <wp:inline distT="0" distB="0" distL="0" distR="0" wp14:anchorId="3DE96C73" wp14:editId="3EF25DFB">
                        <wp:extent cx="956945" cy="27622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F0CA1A" w14:textId="40074A90" w:rsidR="003C738F" w:rsidRPr="003C738F" w:rsidRDefault="00900B66">
      <w:pPr>
        <w:rPr>
          <w:b/>
          <w:sz w:val="32"/>
          <w:szCs w:val="32"/>
          <w:lang w:val="es-ES_tradnl"/>
        </w:rPr>
      </w:pPr>
      <w:r>
        <w:rPr>
          <w:b/>
          <w:sz w:val="28"/>
          <w:szCs w:val="28"/>
          <w:lang w:val="es-ES_tradnl"/>
        </w:rPr>
        <w:t xml:space="preserve">Instituto Superior de Formación Técnica </w:t>
      </w:r>
      <w:proofErr w:type="spellStart"/>
      <w:r>
        <w:rPr>
          <w:b/>
          <w:sz w:val="28"/>
          <w:szCs w:val="28"/>
          <w:lang w:val="es-ES_tradnl"/>
        </w:rPr>
        <w:t>Nº</w:t>
      </w:r>
      <w:proofErr w:type="spellEnd"/>
      <w:r>
        <w:rPr>
          <w:b/>
          <w:sz w:val="28"/>
          <w:szCs w:val="28"/>
          <w:lang w:val="es-ES_tradnl"/>
        </w:rPr>
        <w:t xml:space="preserve"> 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  <w:t xml:space="preserve">  </w:t>
      </w:r>
      <w:r>
        <w:rPr>
          <w:b/>
          <w:sz w:val="28"/>
          <w:szCs w:val="28"/>
          <w:lang w:val="es-ES_tradnl"/>
        </w:rPr>
        <w:br/>
        <w:t xml:space="preserve">Carrera: </w:t>
      </w:r>
      <w:r w:rsidR="00045F95">
        <w:rPr>
          <w:b/>
          <w:sz w:val="28"/>
          <w:szCs w:val="28"/>
          <w:lang w:val="es-ES_tradnl"/>
        </w:rPr>
        <w:t>Analista en sistemas</w:t>
      </w:r>
      <w:r w:rsidR="004F3099">
        <w:rPr>
          <w:b/>
          <w:sz w:val="28"/>
          <w:szCs w:val="28"/>
          <w:lang w:val="es-ES_tradnl"/>
        </w:rPr>
        <w:br/>
        <w:t>Algoritmos y Estructuras de Datos I</w:t>
      </w:r>
      <w:r w:rsidR="004A7109">
        <w:rPr>
          <w:b/>
          <w:sz w:val="28"/>
          <w:szCs w:val="28"/>
          <w:lang w:val="es-ES_tradnl"/>
        </w:rPr>
        <w:t>I</w:t>
      </w:r>
      <w:r>
        <w:rPr>
          <w:b/>
          <w:sz w:val="28"/>
          <w:szCs w:val="28"/>
          <w:lang w:val="es-ES_tradnl"/>
        </w:rPr>
        <w:br/>
      </w:r>
      <w:r w:rsidR="009535B1">
        <w:rPr>
          <w:b/>
          <w:sz w:val="28"/>
          <w:szCs w:val="28"/>
          <w:lang w:val="es-ES_tradnl"/>
        </w:rPr>
        <w:t>2do</w:t>
      </w:r>
      <w:r>
        <w:rPr>
          <w:b/>
          <w:sz w:val="28"/>
          <w:szCs w:val="28"/>
          <w:lang w:val="es-ES_tradnl"/>
        </w:rPr>
        <w:t xml:space="preserve"> Año.  </w:t>
      </w:r>
      <w:r w:rsidR="000631C9">
        <w:rPr>
          <w:b/>
          <w:sz w:val="28"/>
          <w:szCs w:val="28"/>
          <w:lang w:val="es-ES_tradnl"/>
        </w:rPr>
        <w:t xml:space="preserve"> - </w:t>
      </w:r>
      <w:r w:rsidR="003C738F" w:rsidRPr="003C738F">
        <w:rPr>
          <w:b/>
          <w:sz w:val="32"/>
          <w:szCs w:val="32"/>
          <w:lang w:val="es-ES_tradnl"/>
        </w:rPr>
        <w:t>Simulación de</w:t>
      </w:r>
      <w:r w:rsidR="001D03B2">
        <w:rPr>
          <w:b/>
          <w:sz w:val="32"/>
          <w:szCs w:val="32"/>
          <w:lang w:val="es-ES_tradnl"/>
        </w:rPr>
        <w:t>l Primer</w:t>
      </w:r>
      <w:r w:rsidR="003C738F" w:rsidRPr="003C738F">
        <w:rPr>
          <w:b/>
          <w:sz w:val="32"/>
          <w:szCs w:val="32"/>
          <w:lang w:val="es-ES_tradnl"/>
        </w:rPr>
        <w:t xml:space="preserve"> Parcial.</w:t>
      </w:r>
    </w:p>
    <w:p w14:paraId="520212DC" w14:textId="3941E2F2" w:rsidR="00045F95" w:rsidRDefault="00045F95" w:rsidP="00045F95"/>
    <w:p w14:paraId="2FAC1F67" w14:textId="77777777" w:rsidR="001304B9" w:rsidRDefault="001304B9" w:rsidP="00045F95"/>
    <w:p w14:paraId="227CA578" w14:textId="6F8EE91E" w:rsidR="00045F95" w:rsidRPr="001304B9" w:rsidRDefault="00045F95" w:rsidP="00045F95">
      <w:pPr>
        <w:rPr>
          <w:b/>
          <w:bCs/>
        </w:rPr>
      </w:pPr>
    </w:p>
    <w:p w14:paraId="58920741" w14:textId="1123B106" w:rsidR="001304B9" w:rsidRDefault="001304B9" w:rsidP="00045F95">
      <w:pPr>
        <w:rPr>
          <w:b/>
          <w:bCs/>
          <w:sz w:val="28"/>
          <w:szCs w:val="28"/>
        </w:rPr>
      </w:pPr>
      <w:r w:rsidRPr="00B51734">
        <w:rPr>
          <w:b/>
          <w:bCs/>
          <w:sz w:val="28"/>
          <w:szCs w:val="28"/>
        </w:rPr>
        <w:t>Marco Teórico:</w:t>
      </w:r>
    </w:p>
    <w:p w14:paraId="24CF1C92" w14:textId="77777777" w:rsidR="002C617E" w:rsidRPr="00B51734" w:rsidRDefault="002C617E" w:rsidP="00045F95">
      <w:pPr>
        <w:rPr>
          <w:b/>
          <w:bCs/>
          <w:sz w:val="28"/>
          <w:szCs w:val="28"/>
        </w:rPr>
      </w:pPr>
    </w:p>
    <w:p w14:paraId="214AE5FC" w14:textId="5165B95E" w:rsidR="001304B9" w:rsidRDefault="001304B9" w:rsidP="00045F95"/>
    <w:p w14:paraId="47D061F1" w14:textId="751EEEC1" w:rsidR="001304B9" w:rsidRDefault="001D03B2" w:rsidP="004A7109">
      <w:pPr>
        <w:pStyle w:val="Prrafodelista"/>
        <w:numPr>
          <w:ilvl w:val="0"/>
          <w:numId w:val="6"/>
        </w:numPr>
      </w:pPr>
      <w:r>
        <w:t>¿Qué entiende por arquitectura Limpia</w:t>
      </w:r>
      <w:r w:rsidR="004A7109">
        <w:t>?</w:t>
      </w:r>
      <w:r>
        <w:t>, dar ejemplos.</w:t>
      </w:r>
    </w:p>
    <w:p w14:paraId="04E1C897" w14:textId="5E7A33D0" w:rsidR="004A7109" w:rsidRDefault="004A7109" w:rsidP="004A7109">
      <w:pPr>
        <w:pStyle w:val="Prrafodelista"/>
        <w:numPr>
          <w:ilvl w:val="0"/>
          <w:numId w:val="6"/>
        </w:numPr>
      </w:pPr>
      <w:r>
        <w:t xml:space="preserve">Que </w:t>
      </w:r>
      <w:r w:rsidR="001D03B2">
        <w:t>Diferencia existe ente los paradigmas imperativos y los declarativos</w:t>
      </w:r>
      <w:r>
        <w:t>.</w:t>
      </w:r>
    </w:p>
    <w:p w14:paraId="3D0CE771" w14:textId="4B38865E" w:rsidR="004A7109" w:rsidRDefault="009535B1" w:rsidP="004A7109">
      <w:pPr>
        <w:pStyle w:val="Prrafodelista"/>
        <w:numPr>
          <w:ilvl w:val="0"/>
          <w:numId w:val="6"/>
        </w:numPr>
      </w:pPr>
      <w:r>
        <w:t>¿</w:t>
      </w:r>
      <w:r w:rsidR="001D03B2">
        <w:t>Dar 5 diferencias entre paradigma estructurado y objetos</w:t>
      </w:r>
      <w:r w:rsidR="004A7109">
        <w:t>?</w:t>
      </w:r>
    </w:p>
    <w:p w14:paraId="44FBA310" w14:textId="1B7B0D3D" w:rsidR="004A7109" w:rsidRDefault="004A7109" w:rsidP="004A7109">
      <w:pPr>
        <w:pStyle w:val="Prrafodelista"/>
        <w:numPr>
          <w:ilvl w:val="0"/>
          <w:numId w:val="6"/>
        </w:numPr>
      </w:pPr>
      <w:r>
        <w:t>¿</w:t>
      </w:r>
      <w:r w:rsidR="001D03B2">
        <w:t>Qué</w:t>
      </w:r>
      <w:r>
        <w:t xml:space="preserve"> es </w:t>
      </w:r>
      <w:r w:rsidR="001D03B2">
        <w:t xml:space="preserve">un patrón Arquitectónico, software e </w:t>
      </w:r>
      <w:proofErr w:type="spellStart"/>
      <w:r w:rsidR="001D03B2">
        <w:t>Idion</w:t>
      </w:r>
      <w:proofErr w:type="spellEnd"/>
      <w:r>
        <w:t>?</w:t>
      </w:r>
    </w:p>
    <w:p w14:paraId="101B332A" w14:textId="2AD04198" w:rsidR="004A7109" w:rsidRDefault="001D03B2" w:rsidP="004A7109">
      <w:pPr>
        <w:pStyle w:val="Prrafodelista"/>
        <w:numPr>
          <w:ilvl w:val="0"/>
          <w:numId w:val="6"/>
        </w:numPr>
      </w:pPr>
      <w:r>
        <w:t>Realizar un Diagrama que relacione los niveles de Abstracción y los tipos de Patrones.</w:t>
      </w:r>
    </w:p>
    <w:p w14:paraId="1F2256F6" w14:textId="37E31ADC" w:rsidR="004A7109" w:rsidRDefault="004A7109" w:rsidP="004A7109">
      <w:pPr>
        <w:pStyle w:val="Prrafodelista"/>
        <w:numPr>
          <w:ilvl w:val="0"/>
          <w:numId w:val="6"/>
        </w:numPr>
      </w:pPr>
      <w:r>
        <w:t>¿</w:t>
      </w:r>
      <w:r w:rsidR="001D03B2">
        <w:t>Establecer 5 diferencias entre Python y C++</w:t>
      </w:r>
      <w:r>
        <w:t>?</w:t>
      </w:r>
    </w:p>
    <w:p w14:paraId="16180E9B" w14:textId="1CE347F1" w:rsidR="004A7109" w:rsidRDefault="009535B1" w:rsidP="004A7109">
      <w:pPr>
        <w:pStyle w:val="Prrafodelista"/>
        <w:numPr>
          <w:ilvl w:val="0"/>
          <w:numId w:val="6"/>
        </w:numPr>
      </w:pPr>
      <w:r>
        <w:t>¿</w:t>
      </w:r>
      <w:r w:rsidR="001D03B2">
        <w:t>Realizar un Cuadro Comparativo entre las definiciones de Objeto de C++ vs Python</w:t>
      </w:r>
      <w:r>
        <w:t>?</w:t>
      </w:r>
    </w:p>
    <w:p w14:paraId="51F481C4" w14:textId="54B5BD4D" w:rsidR="004A7109" w:rsidRDefault="001D03B2" w:rsidP="004A7109">
      <w:pPr>
        <w:pStyle w:val="Prrafodelista"/>
        <w:numPr>
          <w:ilvl w:val="0"/>
          <w:numId w:val="6"/>
        </w:numPr>
      </w:pPr>
      <w:r>
        <w:t>¿Qué es la Biblioteca Tkinter, desarrollar un ejemplo simple</w:t>
      </w:r>
      <w:r w:rsidR="009535B1">
        <w:t>?</w:t>
      </w:r>
    </w:p>
    <w:p w14:paraId="3B911652" w14:textId="78784732" w:rsidR="004A7109" w:rsidRDefault="001D03B2" w:rsidP="004A7109">
      <w:pPr>
        <w:pStyle w:val="Prrafodelista"/>
        <w:numPr>
          <w:ilvl w:val="0"/>
          <w:numId w:val="6"/>
        </w:numPr>
      </w:pPr>
      <w:r>
        <w:t xml:space="preserve">¿Cómo Integro SQLite en Python, dar ejemplos de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y </w:t>
      </w:r>
      <w:proofErr w:type="spellStart"/>
      <w:r>
        <w:t>Delete</w:t>
      </w:r>
      <w:proofErr w:type="spellEnd"/>
      <w:r w:rsidR="009535B1">
        <w:t>?</w:t>
      </w:r>
    </w:p>
    <w:p w14:paraId="60BEC6B2" w14:textId="5D59E5AB" w:rsidR="004A7109" w:rsidRDefault="001D03B2" w:rsidP="004A7109">
      <w:pPr>
        <w:pStyle w:val="Prrafodelista"/>
        <w:numPr>
          <w:ilvl w:val="0"/>
          <w:numId w:val="6"/>
        </w:numPr>
      </w:pPr>
      <w:r>
        <w:t>¿Cómo puedo realizar pruebas en Python</w:t>
      </w:r>
      <w:r w:rsidR="009535B1">
        <w:t>?</w:t>
      </w:r>
    </w:p>
    <w:p w14:paraId="7764E009" w14:textId="73F3ACE2" w:rsidR="004A7109" w:rsidRDefault="004A7109" w:rsidP="004A7109">
      <w:pPr>
        <w:pStyle w:val="Prrafodelista"/>
      </w:pPr>
    </w:p>
    <w:p w14:paraId="663C3E6E" w14:textId="77777777" w:rsidR="004A7109" w:rsidRDefault="004A7109" w:rsidP="004A7109">
      <w:pPr>
        <w:pStyle w:val="Prrafodelista"/>
      </w:pPr>
    </w:p>
    <w:p w14:paraId="5EC0971F" w14:textId="0629FD57" w:rsidR="001304B9" w:rsidRPr="00B51734" w:rsidRDefault="001304B9" w:rsidP="00045F95">
      <w:pPr>
        <w:rPr>
          <w:b/>
          <w:bCs/>
          <w:sz w:val="28"/>
          <w:szCs w:val="28"/>
        </w:rPr>
      </w:pPr>
      <w:r w:rsidRPr="00B51734">
        <w:rPr>
          <w:b/>
          <w:bCs/>
          <w:sz w:val="28"/>
          <w:szCs w:val="28"/>
        </w:rPr>
        <w:t>Marco Practico</w:t>
      </w:r>
      <w:r w:rsidR="00B51734">
        <w:rPr>
          <w:b/>
          <w:bCs/>
          <w:sz w:val="28"/>
          <w:szCs w:val="28"/>
        </w:rPr>
        <w:t>:</w:t>
      </w:r>
    </w:p>
    <w:p w14:paraId="5CCB0F57" w14:textId="77777777" w:rsidR="001304B9" w:rsidRPr="001304B9" w:rsidRDefault="001304B9" w:rsidP="00045F95">
      <w:pPr>
        <w:rPr>
          <w:b/>
          <w:bCs/>
        </w:rPr>
      </w:pPr>
    </w:p>
    <w:p w14:paraId="7871F665" w14:textId="1212D37B" w:rsidR="00B51734" w:rsidRDefault="00B51734" w:rsidP="00B51734">
      <w:r>
        <w:t xml:space="preserve">Una Empresa que vende “productos de seguridad industrial </w:t>
      </w:r>
      <w:proofErr w:type="spellStart"/>
      <w:r>
        <w:t>SandTech</w:t>
      </w:r>
      <w:proofErr w:type="spellEnd"/>
      <w:r>
        <w:t xml:space="preserve">” nos convoca para la realización de una App que permita registrar los Pedidos de Artículos de los clientes. </w:t>
      </w:r>
    </w:p>
    <w:p w14:paraId="47068B89" w14:textId="77777777" w:rsidR="00B51734" w:rsidRDefault="00B51734" w:rsidP="00B51734">
      <w:r>
        <w:t>En esta etapa del desarrollo, solo deberemos realizar el módulo “Clientes”</w:t>
      </w:r>
    </w:p>
    <w:p w14:paraId="7DE567B4" w14:textId="04EEE1E9" w:rsidR="00CF749D" w:rsidRDefault="00B51734" w:rsidP="00B51734">
      <w:r>
        <w:t>La misma debe permitir:</w:t>
      </w:r>
      <w:r w:rsidR="00CF749D">
        <w:t xml:space="preserve"> </w:t>
      </w:r>
      <w:r w:rsidR="00CF749D">
        <w:br/>
      </w:r>
    </w:p>
    <w:p w14:paraId="64C867D0" w14:textId="77777777" w:rsidR="00CF749D" w:rsidRDefault="00CF749D" w:rsidP="00CF749D">
      <w:pPr>
        <w:pStyle w:val="Prrafodelista"/>
        <w:numPr>
          <w:ilvl w:val="0"/>
          <w:numId w:val="4"/>
        </w:numPr>
      </w:pPr>
      <w:r>
        <w:t>Gestionar los Clientes</w:t>
      </w:r>
    </w:p>
    <w:p w14:paraId="7743877A" w14:textId="77777777" w:rsidR="00CF749D" w:rsidRDefault="00CF749D" w:rsidP="00CF749D">
      <w:pPr>
        <w:pStyle w:val="Prrafodelista"/>
        <w:numPr>
          <w:ilvl w:val="1"/>
          <w:numId w:val="4"/>
        </w:numPr>
      </w:pPr>
      <w:r>
        <w:t>Dar de alta el cliente (el código del cliente comienza con 100).</w:t>
      </w:r>
    </w:p>
    <w:p w14:paraId="74B14941" w14:textId="77777777" w:rsidR="00CF749D" w:rsidRDefault="00CF749D" w:rsidP="00CF749D">
      <w:pPr>
        <w:pStyle w:val="Prrafodelista"/>
        <w:numPr>
          <w:ilvl w:val="1"/>
          <w:numId w:val="4"/>
        </w:numPr>
      </w:pPr>
      <w:r>
        <w:t>Dar de Baja los clientes x código de cliente.</w:t>
      </w:r>
    </w:p>
    <w:p w14:paraId="50543F38" w14:textId="77777777" w:rsidR="00CF749D" w:rsidRDefault="00CF749D" w:rsidP="00CF749D">
      <w:pPr>
        <w:pStyle w:val="Prrafodelista"/>
        <w:numPr>
          <w:ilvl w:val="1"/>
          <w:numId w:val="4"/>
        </w:numPr>
      </w:pPr>
      <w:r>
        <w:t>Modificar los clientes, ingresar el código, mostrarlo y editarlo.</w:t>
      </w:r>
    </w:p>
    <w:p w14:paraId="4B0A23E1" w14:textId="77777777" w:rsidR="00CF749D" w:rsidRDefault="00CF749D" w:rsidP="00CF749D">
      <w:pPr>
        <w:pStyle w:val="Prrafodelista"/>
        <w:numPr>
          <w:ilvl w:val="0"/>
          <w:numId w:val="4"/>
        </w:numPr>
      </w:pPr>
      <w:r>
        <w:t>Listar los Clientes.</w:t>
      </w:r>
    </w:p>
    <w:p w14:paraId="5F0F5517" w14:textId="77777777" w:rsidR="00CF749D" w:rsidRDefault="00CF749D" w:rsidP="00CF749D">
      <w:pPr>
        <w:pStyle w:val="Prrafodelista"/>
        <w:numPr>
          <w:ilvl w:val="1"/>
          <w:numId w:val="4"/>
        </w:numPr>
      </w:pPr>
      <w:r>
        <w:t>Listar todos los Clientes.</w:t>
      </w:r>
    </w:p>
    <w:p w14:paraId="6A4031D6" w14:textId="77777777" w:rsidR="00CF749D" w:rsidRDefault="00CF749D" w:rsidP="00CF749D">
      <w:pPr>
        <w:pStyle w:val="Prrafodelista"/>
        <w:numPr>
          <w:ilvl w:val="1"/>
          <w:numId w:val="4"/>
        </w:numPr>
      </w:pPr>
      <w:r>
        <w:t>Buscar un Clientes x código y mostrarlo (imprimir cartel de no encontrado).</w:t>
      </w:r>
    </w:p>
    <w:p w14:paraId="17BA8DC5" w14:textId="77777777" w:rsidR="00CF749D" w:rsidRDefault="00CF749D" w:rsidP="00CF749D">
      <w:pPr>
        <w:pStyle w:val="Prrafodelista"/>
        <w:numPr>
          <w:ilvl w:val="0"/>
          <w:numId w:val="4"/>
        </w:numPr>
      </w:pPr>
      <w:r>
        <w:t xml:space="preserve">Todo esto mediante un Menú, Modularizando en Funciones, utilizando </w:t>
      </w:r>
      <w:proofErr w:type="spellStart"/>
      <w:r>
        <w:t>Sqlite</w:t>
      </w:r>
      <w:proofErr w:type="spellEnd"/>
      <w:r>
        <w:t>.</w:t>
      </w:r>
    </w:p>
    <w:p w14:paraId="6ADD69CC" w14:textId="7C942DC0" w:rsidR="00CF749D" w:rsidRDefault="00CF749D" w:rsidP="00CF749D">
      <w:pPr>
        <w:pStyle w:val="Prrafodelista"/>
        <w:numPr>
          <w:ilvl w:val="0"/>
          <w:numId w:val="4"/>
        </w:numPr>
      </w:pPr>
      <w:r>
        <w:t>La aplicación deberá realizarse Implementando los Conceptos Correspondientes.</w:t>
      </w:r>
    </w:p>
    <w:p w14:paraId="50C3BDFB" w14:textId="77777777" w:rsidR="00CF749D" w:rsidRDefault="00CF749D" w:rsidP="00CF749D">
      <w:pPr>
        <w:pStyle w:val="Prrafodelista"/>
        <w:numPr>
          <w:ilvl w:val="0"/>
          <w:numId w:val="4"/>
        </w:numPr>
      </w:pPr>
      <w:r>
        <w:t>Sera realizada en Python, usando Tkinter y SQLite.</w:t>
      </w:r>
    </w:p>
    <w:p w14:paraId="4B30AFE5" w14:textId="6E49DB1D" w:rsidR="00CF749D" w:rsidRDefault="00CF749D" w:rsidP="00CF749D">
      <w:pPr>
        <w:pStyle w:val="Prrafodelista"/>
        <w:numPr>
          <w:ilvl w:val="0"/>
          <w:numId w:val="4"/>
        </w:numPr>
      </w:pPr>
      <w:r>
        <w:t xml:space="preserve">La </w:t>
      </w:r>
      <w:r w:rsidR="005224F9">
        <w:t>misma deberá</w:t>
      </w:r>
      <w:r>
        <w:t xml:space="preserve"> mostrar por consola </w:t>
      </w:r>
      <w:r w:rsidR="002C617E">
        <w:t>los logs</w:t>
      </w:r>
      <w:r>
        <w:t xml:space="preserve"> de las transacciones.</w:t>
      </w:r>
    </w:p>
    <w:p w14:paraId="04636FBE" w14:textId="53641EA7" w:rsidR="002C617E" w:rsidRDefault="002C617E" w:rsidP="00CF749D">
      <w:pPr>
        <w:pStyle w:val="Prrafodelista"/>
        <w:numPr>
          <w:ilvl w:val="0"/>
          <w:numId w:val="4"/>
        </w:numPr>
      </w:pPr>
      <w:r>
        <w:t>deberá entregar Diagramas o Similares</w:t>
      </w:r>
    </w:p>
    <w:p w14:paraId="4BDD0F05" w14:textId="70F84A33" w:rsidR="002C617E" w:rsidRDefault="002C617E" w:rsidP="00CF749D">
      <w:pPr>
        <w:pStyle w:val="Prrafodelista"/>
        <w:numPr>
          <w:ilvl w:val="0"/>
          <w:numId w:val="4"/>
        </w:numPr>
      </w:pPr>
      <w:r>
        <w:t>Deberá tener Documentado el Código</w:t>
      </w:r>
    </w:p>
    <w:p w14:paraId="5E42EB1E" w14:textId="1E7B5DAE" w:rsidR="002C617E" w:rsidRDefault="002C617E" w:rsidP="00CF749D">
      <w:pPr>
        <w:pStyle w:val="Prrafodelista"/>
        <w:numPr>
          <w:ilvl w:val="0"/>
          <w:numId w:val="4"/>
        </w:numPr>
      </w:pPr>
      <w:r>
        <w:t>Se entrega Código Fuente.</w:t>
      </w:r>
    </w:p>
    <w:p w14:paraId="395366A0" w14:textId="50926821" w:rsidR="002C617E" w:rsidRDefault="002C617E" w:rsidP="00CF749D">
      <w:pPr>
        <w:pStyle w:val="Prrafodelista"/>
        <w:numPr>
          <w:ilvl w:val="0"/>
          <w:numId w:val="4"/>
        </w:numPr>
      </w:pPr>
      <w:r>
        <w:t>Deberá funcionar en Windows, Linux y Mac OS.</w:t>
      </w:r>
    </w:p>
    <w:p w14:paraId="20AD1306" w14:textId="77777777" w:rsidR="002C617E" w:rsidRDefault="00CF749D" w:rsidP="00CF749D">
      <w:pPr>
        <w:pStyle w:val="Prrafodelista"/>
      </w:pPr>
      <w:r>
        <w:br/>
      </w:r>
    </w:p>
    <w:p w14:paraId="11EAE55C" w14:textId="77777777" w:rsidR="002C617E" w:rsidRDefault="002C617E" w:rsidP="00CF749D">
      <w:pPr>
        <w:pStyle w:val="Prrafodelista"/>
      </w:pPr>
    </w:p>
    <w:p w14:paraId="3BC4E0D1" w14:textId="2ABF8F58" w:rsidR="00CF749D" w:rsidRDefault="00CF749D" w:rsidP="00CF749D">
      <w:pPr>
        <w:pStyle w:val="Prrafodelista"/>
      </w:pPr>
      <w:r>
        <w:br/>
      </w:r>
    </w:p>
    <w:p w14:paraId="6123D092" w14:textId="46745062" w:rsidR="00B51734" w:rsidRDefault="00CF749D" w:rsidP="00B51734">
      <w:r>
        <w:lastRenderedPageBreak/>
        <w:t>Metodología de Trabajo:</w:t>
      </w:r>
      <w:r w:rsidR="00B51734">
        <w:br/>
      </w:r>
      <w:r>
        <w:br/>
        <w:t>1. Análisis</w:t>
      </w:r>
      <w:r>
        <w:br/>
      </w:r>
    </w:p>
    <w:p w14:paraId="7A714296" w14:textId="1C3CB39E" w:rsidR="00CF749D" w:rsidRDefault="00CF749D" w:rsidP="00CF749D">
      <w:pPr>
        <w:pStyle w:val="Prrafodelista"/>
        <w:numPr>
          <w:ilvl w:val="1"/>
          <w:numId w:val="8"/>
        </w:numPr>
      </w:pPr>
      <w:r>
        <w:t>Realizar una “Redacción Funcional” que traduzca el enunciado (para clarificar ideas), en una lista de Requerimientos o Requisitos (Funcionales, No funcionales y de Dominio)</w:t>
      </w:r>
    </w:p>
    <w:p w14:paraId="57E5022F" w14:textId="77777777" w:rsidR="0021240F" w:rsidRDefault="00E3514F" w:rsidP="00CF749D">
      <w:pPr>
        <w:pStyle w:val="Prrafodelista"/>
        <w:numPr>
          <w:ilvl w:val="1"/>
          <w:numId w:val="8"/>
        </w:numPr>
      </w:pPr>
      <w:r>
        <w:t>Desarrollar un Diagrama de Sistema, General</w:t>
      </w:r>
      <w:r w:rsidR="00CF749D">
        <w:t>, Modular</w:t>
      </w:r>
      <w:r>
        <w:t xml:space="preserve"> o Funcional.</w:t>
      </w:r>
    </w:p>
    <w:p w14:paraId="528028FD" w14:textId="77777777" w:rsidR="0021240F" w:rsidRDefault="0021240F" w:rsidP="0021240F"/>
    <w:p w14:paraId="62F94EF5" w14:textId="115705A4" w:rsidR="0021240F" w:rsidRDefault="0021240F" w:rsidP="0021240F">
      <w:r>
        <w:t xml:space="preserve">2. </w:t>
      </w:r>
      <w:r w:rsidR="00CF749D">
        <w:t xml:space="preserve"> </w:t>
      </w:r>
      <w:r w:rsidR="00CF749D">
        <w:t>Diseño</w:t>
      </w:r>
    </w:p>
    <w:p w14:paraId="07EE24C6" w14:textId="19B14588" w:rsidR="00CF749D" w:rsidRDefault="00CF749D" w:rsidP="0021240F"/>
    <w:p w14:paraId="5B205522" w14:textId="4E57995E" w:rsidR="00E3514F" w:rsidRDefault="0021240F" w:rsidP="0021240F">
      <w:pPr>
        <w:ind w:left="568"/>
      </w:pPr>
      <w:r>
        <w:t xml:space="preserve">2.1 </w:t>
      </w:r>
      <w:r w:rsidR="00E3514F">
        <w:t xml:space="preserve">Desarrollar un Diagrama de </w:t>
      </w:r>
      <w:r>
        <w:t xml:space="preserve">Paquetes </w:t>
      </w:r>
      <w:r w:rsidR="00E3514F">
        <w:t>con una Abstracción arquitectónicas x Capas.</w:t>
      </w:r>
    </w:p>
    <w:p w14:paraId="3584607C" w14:textId="2E8C4665" w:rsidR="0021240F" w:rsidRDefault="0021240F" w:rsidP="0021240F">
      <w:pPr>
        <w:ind w:left="568"/>
      </w:pPr>
      <w:r>
        <w:t>2.2 Desarrollar un Diagrama de Clases</w:t>
      </w:r>
    </w:p>
    <w:p w14:paraId="5ECD245D" w14:textId="36A3CB48" w:rsidR="00E3514F" w:rsidRDefault="0021240F" w:rsidP="0021240F">
      <w:pPr>
        <w:ind w:left="568"/>
      </w:pPr>
      <w:r>
        <w:t xml:space="preserve">2.3 </w:t>
      </w:r>
      <w:r w:rsidR="00E3514F">
        <w:t>Desa</w:t>
      </w:r>
      <w:r w:rsidR="00CF749D">
        <w:t>rrollar un Diagrama de Secuencia para representar el alta de Clientes.</w:t>
      </w:r>
      <w:r w:rsidR="00CF749D">
        <w:br/>
      </w:r>
    </w:p>
    <w:p w14:paraId="01F20F35" w14:textId="788B2FED" w:rsidR="00CF749D" w:rsidRDefault="00CF749D" w:rsidP="00CF749D">
      <w:pPr>
        <w:pStyle w:val="Prrafodelista"/>
        <w:ind w:left="0"/>
      </w:pPr>
      <w:r>
        <w:t>3</w:t>
      </w:r>
      <w:r>
        <w:t>.</w:t>
      </w:r>
      <w:r>
        <w:t>Desarrollo</w:t>
      </w:r>
      <w:r w:rsidR="0021240F">
        <w:br/>
      </w:r>
      <w:r>
        <w:br/>
        <w:t xml:space="preserve">      </w:t>
      </w:r>
      <w:r w:rsidR="0021240F">
        <w:t>3.1</w:t>
      </w:r>
      <w:r>
        <w:t xml:space="preserve"> Desarrollar el Software</w:t>
      </w:r>
      <w:r w:rsidR="0021240F">
        <w:t xml:space="preserve"> en POO y Python.</w:t>
      </w:r>
    </w:p>
    <w:p w14:paraId="587EE5CC" w14:textId="4C42FEE0" w:rsidR="00CF749D" w:rsidRDefault="00B51734" w:rsidP="00CF749D">
      <w:r>
        <w:br/>
      </w:r>
      <w:r w:rsidR="007E379E">
        <w:t>4. Pruebas</w:t>
      </w:r>
    </w:p>
    <w:p w14:paraId="3A435680" w14:textId="77777777" w:rsidR="007E379E" w:rsidRDefault="007E379E" w:rsidP="00CF749D"/>
    <w:p w14:paraId="7EA28E6F" w14:textId="77777777" w:rsidR="002C617E" w:rsidRDefault="007E379E" w:rsidP="00CF749D">
      <w:r>
        <w:t xml:space="preserve">     4.1 Desarrollar Algoritmos de Prueba</w:t>
      </w:r>
      <w:r w:rsidR="002C617E">
        <w:t>s</w:t>
      </w:r>
      <w:r>
        <w:t xml:space="preserve"> (Prueba Unitaria) que Permita “Testear” </w:t>
      </w:r>
      <w:r w:rsidR="002C617E">
        <w:t>la Apps.</w:t>
      </w:r>
    </w:p>
    <w:p w14:paraId="5801157D" w14:textId="7899C1C6" w:rsidR="007E379E" w:rsidRDefault="002C617E" w:rsidP="00CF749D">
      <w:r>
        <w:t xml:space="preserve">     4.2 Desarrollar </w:t>
      </w:r>
      <w:r w:rsidR="007E379E">
        <w:t xml:space="preserve">el </w:t>
      </w:r>
      <w:r>
        <w:t>Módulo</w:t>
      </w:r>
      <w:r w:rsidR="007E379E">
        <w:t xml:space="preserve"> de </w:t>
      </w:r>
      <w:r>
        <w:t xml:space="preserve">Prueba para </w:t>
      </w:r>
      <w:r w:rsidR="007E379E">
        <w:t>SQLite: Consulta. Alta, baja y modificación</w:t>
      </w:r>
      <w:r>
        <w:br/>
        <w:t xml:space="preserve">     4.2 Deberá tener una Prueba de Integración entre los Módulos o Componentes</w:t>
      </w:r>
    </w:p>
    <w:p w14:paraId="19DE7DB7" w14:textId="05E717CD" w:rsidR="002C617E" w:rsidRDefault="002C617E" w:rsidP="00CF749D">
      <w:r>
        <w:t xml:space="preserve">     4.3 Deberá Probar la APP en los distintos Sistemas Operativos.</w:t>
      </w:r>
    </w:p>
    <w:p w14:paraId="14EEC475" w14:textId="5FDEEDFC" w:rsidR="00B51734" w:rsidRDefault="00B51734" w:rsidP="00B51734"/>
    <w:p w14:paraId="26F3741A" w14:textId="74DC37B7" w:rsidR="00B51734" w:rsidRDefault="005224F9" w:rsidP="00B51734">
      <w:r>
        <w:t>5. Documentación</w:t>
      </w:r>
    </w:p>
    <w:p w14:paraId="31075974" w14:textId="6735963D" w:rsidR="005224F9" w:rsidRDefault="005224F9" w:rsidP="00B51734">
      <w:r>
        <w:t xml:space="preserve">   </w:t>
      </w:r>
    </w:p>
    <w:p w14:paraId="39CDEF51" w14:textId="18FEAAA1" w:rsidR="005224F9" w:rsidRDefault="005224F9" w:rsidP="00B51734">
      <w:r>
        <w:t xml:space="preserve">   5.1 Realizar una Notación en el Código, documentando Mínimamente la App.</w:t>
      </w:r>
    </w:p>
    <w:p w14:paraId="1FA4A30B" w14:textId="77777777" w:rsidR="005224F9" w:rsidRDefault="005224F9" w:rsidP="00B51734"/>
    <w:p w14:paraId="139ED2B1" w14:textId="136FCDC5" w:rsidR="005224F9" w:rsidRDefault="005224F9" w:rsidP="005224F9"/>
    <w:p w14:paraId="0DB0BEA8" w14:textId="0A481EAC" w:rsidR="00B51734" w:rsidRDefault="00B51734" w:rsidP="00B51734">
      <w:pPr>
        <w:rPr>
          <w:b/>
          <w:sz w:val="28"/>
          <w:szCs w:val="28"/>
          <w:lang w:val="es-ES_tradnl"/>
        </w:rPr>
      </w:pPr>
      <w:r>
        <w:t xml:space="preserve">Nota: Tome nota de lo que se pide. Responda las consignas como se han establecido. No “haga” de más, tampoco de “Menos”, </w:t>
      </w:r>
      <w:r w:rsidR="0021240F">
        <w:t>p</w:t>
      </w:r>
      <w:r>
        <w:t>ara aprobar será necesario contar con más del 60% de las consignas aprobadas.</w:t>
      </w:r>
      <w:r w:rsidR="007E379E">
        <w:t xml:space="preserve"> </w:t>
      </w:r>
      <w:r>
        <w:t xml:space="preserve">El código deberá compilar perfectamente y respondes Expresamente a lo solicitado. </w:t>
      </w:r>
      <w:r>
        <w:br/>
      </w:r>
    </w:p>
    <w:p w14:paraId="508EFCE9" w14:textId="77777777" w:rsidR="00B51734" w:rsidRDefault="00B51734" w:rsidP="00B51734">
      <w:pPr>
        <w:jc w:val="right"/>
      </w:pPr>
    </w:p>
    <w:p w14:paraId="7AFA9707" w14:textId="77777777" w:rsidR="00900B66" w:rsidRDefault="00900B66">
      <w:pPr>
        <w:jc w:val="right"/>
      </w:pPr>
      <w:r>
        <w:t>La cátedra</w:t>
      </w:r>
    </w:p>
    <w:sectPr w:rsidR="00900B66" w:rsidSect="002C617E">
      <w:headerReference w:type="default" r:id="rId8"/>
      <w:footerReference w:type="default" r:id="rId9"/>
      <w:pgSz w:w="11906" w:h="16838"/>
      <w:pgMar w:top="1135" w:right="1690" w:bottom="993" w:left="58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DCAF" w14:textId="77777777" w:rsidR="00CC3F67" w:rsidRDefault="00CC3F67" w:rsidP="005224F9">
      <w:r>
        <w:separator/>
      </w:r>
    </w:p>
  </w:endnote>
  <w:endnote w:type="continuationSeparator" w:id="0">
    <w:p w14:paraId="16EF109B" w14:textId="77777777" w:rsidR="00CC3F67" w:rsidRDefault="00CC3F67" w:rsidP="0052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  <w:font w:name="WenQuanYi Zen Hei">
    <w:charset w:val="80"/>
    <w:family w:val="auto"/>
    <w:pitch w:val="variable"/>
  </w:font>
  <w:font w:name="Lohit Devanagari">
    <w:altName w:val="Yu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410475"/>
      <w:docPartObj>
        <w:docPartGallery w:val="Page Numbers (Bottom of Page)"/>
        <w:docPartUnique/>
      </w:docPartObj>
    </w:sdtPr>
    <w:sdtContent>
      <w:p w14:paraId="06554087" w14:textId="08AE9DAD" w:rsidR="005224F9" w:rsidRDefault="005224F9">
        <w:pPr>
          <w:pStyle w:val="Piedepgina"/>
          <w:jc w:val="right"/>
        </w:pPr>
        <w:r>
          <w:t xml:space="preserve">Página: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21B28A" w14:textId="77777777" w:rsidR="005224F9" w:rsidRDefault="005224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2E34" w14:textId="77777777" w:rsidR="00CC3F67" w:rsidRDefault="00CC3F67" w:rsidP="005224F9">
      <w:r>
        <w:separator/>
      </w:r>
    </w:p>
  </w:footnote>
  <w:footnote w:type="continuationSeparator" w:id="0">
    <w:p w14:paraId="1739DA5D" w14:textId="77777777" w:rsidR="00CC3F67" w:rsidRDefault="00CC3F67" w:rsidP="00522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829D9" w14:textId="1364D2A7" w:rsidR="005224F9" w:rsidRPr="002C617E" w:rsidRDefault="002C617E" w:rsidP="002C617E">
    <w:pPr>
      <w:pStyle w:val="Encabezado"/>
      <w:ind w:left="426"/>
      <w:rPr>
        <w:lang w:val="es-MX"/>
      </w:rPr>
    </w:pPr>
    <w:r>
      <w:rPr>
        <w:lang w:val="es-MX"/>
      </w:rPr>
      <w:t>Algoritmos y Estructuras de Datos II – Simulación de Parcial.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7519AF"/>
    <w:multiLevelType w:val="multilevel"/>
    <w:tmpl w:val="186C4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6D57B84"/>
    <w:multiLevelType w:val="hybridMultilevel"/>
    <w:tmpl w:val="D4F203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00ADF"/>
    <w:multiLevelType w:val="hybridMultilevel"/>
    <w:tmpl w:val="3A16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94703"/>
    <w:multiLevelType w:val="hybridMultilevel"/>
    <w:tmpl w:val="CB1810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14578"/>
    <w:multiLevelType w:val="hybridMultilevel"/>
    <w:tmpl w:val="D4F20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61595">
    <w:abstractNumId w:val="0"/>
  </w:num>
  <w:num w:numId="2" w16cid:durableId="432946109">
    <w:abstractNumId w:val="1"/>
  </w:num>
  <w:num w:numId="3" w16cid:durableId="1750033152">
    <w:abstractNumId w:val="2"/>
  </w:num>
  <w:num w:numId="4" w16cid:durableId="2008901521">
    <w:abstractNumId w:val="4"/>
  </w:num>
  <w:num w:numId="5" w16cid:durableId="2091346938">
    <w:abstractNumId w:val="5"/>
  </w:num>
  <w:num w:numId="6" w16cid:durableId="962149872">
    <w:abstractNumId w:val="6"/>
  </w:num>
  <w:num w:numId="7" w16cid:durableId="1025862673">
    <w:abstractNumId w:val="7"/>
  </w:num>
  <w:num w:numId="8" w16cid:durableId="1814523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38F"/>
    <w:rsid w:val="00045F95"/>
    <w:rsid w:val="00046D08"/>
    <w:rsid w:val="000631C9"/>
    <w:rsid w:val="001304B9"/>
    <w:rsid w:val="001D03B2"/>
    <w:rsid w:val="0021240F"/>
    <w:rsid w:val="002C617E"/>
    <w:rsid w:val="003C738F"/>
    <w:rsid w:val="004A7109"/>
    <w:rsid w:val="004F3099"/>
    <w:rsid w:val="005224F9"/>
    <w:rsid w:val="007E379E"/>
    <w:rsid w:val="00893BB5"/>
    <w:rsid w:val="00900B66"/>
    <w:rsid w:val="009535B1"/>
    <w:rsid w:val="00B51734"/>
    <w:rsid w:val="00CC3F67"/>
    <w:rsid w:val="00CF749D"/>
    <w:rsid w:val="00E076AD"/>
    <w:rsid w:val="00E3514F"/>
    <w:rsid w:val="00EF7E0E"/>
    <w:rsid w:val="00F4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369C87E4"/>
  <w15:docId w15:val="{A7CB09CE-1CB0-4F10-8ED4-711D435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Textoindependiente"/>
  </w:style>
  <w:style w:type="paragraph" w:styleId="Prrafodelista">
    <w:name w:val="List Paragraph"/>
    <w:basedOn w:val="Normal"/>
    <w:uiPriority w:val="34"/>
    <w:qFormat/>
    <w:rsid w:val="00045F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24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24F9"/>
    <w:rPr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5224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F9"/>
    <w:rPr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Formación Técnica Nº 151</vt:lpstr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Formación Técnica Nº 151</dc:title>
  <dc:creator>Alumnos</dc:creator>
  <cp:lastModifiedBy>jose luis oemig</cp:lastModifiedBy>
  <cp:revision>4</cp:revision>
  <cp:lastPrinted>2015-06-26T16:47:00Z</cp:lastPrinted>
  <dcterms:created xsi:type="dcterms:W3CDTF">2023-06-22T11:35:00Z</dcterms:created>
  <dcterms:modified xsi:type="dcterms:W3CDTF">2023-06-22T11:52:00Z</dcterms:modified>
</cp:coreProperties>
</file>